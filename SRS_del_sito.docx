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4E1AED" w:rsidRDefault="00747996" w:rsidP="004E1AED">
      <w:pPr>
        <w:pStyle w:val="Title"/>
      </w:pPr>
      <w:r>
        <w:t xml:space="preserve">SRS del sito </w:t>
      </w:r>
    </w:p>
    <w:p w:rsidR="00194DF6" w:rsidRDefault="00194DF6">
      <w:pPr>
        <w:pStyle w:val="Heading1"/>
      </w:pPr>
    </w:p>
    <w:p w:rsidR="004E1AED" w:rsidRDefault="004E1AED" w:rsidP="00747996"/>
    <w:p w:rsidR="00747996" w:rsidRDefault="00747996" w:rsidP="00747996">
      <w:r>
        <w:tab/>
      </w:r>
      <w:r>
        <w:tab/>
      </w:r>
      <w:r>
        <w:tab/>
      </w:r>
      <w:r>
        <w:tab/>
      </w:r>
      <w:r>
        <w:tab/>
      </w:r>
      <w:r>
        <w:tab/>
        <w:t>Struttura del sito</w:t>
      </w:r>
    </w:p>
    <w:p w:rsidR="00747996" w:rsidRDefault="00747996" w:rsidP="00747996">
      <w:r>
        <w:tab/>
      </w:r>
      <w:r>
        <w:tab/>
      </w:r>
      <w:r>
        <w:tab/>
      </w:r>
      <w:r>
        <w:tab/>
      </w:r>
      <w:r>
        <w:tab/>
      </w:r>
      <w:r>
        <w:tab/>
        <w:t xml:space="preserve">Sezioni del sito </w:t>
      </w:r>
    </w:p>
    <w:p w:rsidR="00747996" w:rsidRDefault="00747996" w:rsidP="00747996">
      <w:hyperlink r:id="rId11" w:history="1">
        <w:r w:rsidRPr="00CC79D8">
          <w:rPr>
            <w:rStyle w:val="Hyperlink"/>
          </w:rPr>
          <w:t>https://www.ybrikman.com/feed.xml</w:t>
        </w:r>
      </w:hyperlink>
      <w:r>
        <w:t xml:space="preserve"> -&gt; controllare questo per la sezione “writing”. </w:t>
      </w:r>
    </w:p>
    <w:p w:rsidR="00747996" w:rsidRDefault="00747996" w:rsidP="00747996">
      <w:pPr>
        <w:pStyle w:val="ListParagraph"/>
        <w:numPr>
          <w:ilvl w:val="1"/>
          <w:numId w:val="20"/>
        </w:numPr>
      </w:pPr>
      <w:r>
        <w:t xml:space="preserve">Writing -&gt; conterra’ una sezione dove scrivero’ I miei articoli. Niente ricerca all’ interno  </w:t>
      </w:r>
    </w:p>
    <w:p w:rsidR="00747996" w:rsidRDefault="00747996" w:rsidP="009B6332">
      <w:pPr>
        <w:pStyle w:val="ListParagraph"/>
        <w:numPr>
          <w:ilvl w:val="1"/>
          <w:numId w:val="20"/>
        </w:numPr>
      </w:pPr>
      <w:r>
        <w:t xml:space="preserve">Email Me -&gt;  </w:t>
      </w:r>
      <w:hyperlink r:id="rId12" w:history="1">
        <w:r w:rsidRPr="00CC79D8">
          <w:rPr>
            <w:rStyle w:val="Hyperlink"/>
          </w:rPr>
          <w:t>http://ejosue.com/contact/</w:t>
        </w:r>
      </w:hyperlink>
      <w:r>
        <w:t xml:space="preserve"> -&gt; usare questo form e caricare la posizione della citta’ in cui mi trovo (Edinburgh)</w:t>
      </w:r>
      <w:r w:rsidR="009B6332">
        <w:t>.</w:t>
      </w:r>
    </w:p>
    <w:p w:rsidR="009B6332" w:rsidRDefault="00747996" w:rsidP="009B6332">
      <w:pPr>
        <w:pStyle w:val="ListParagraph"/>
        <w:numPr>
          <w:ilvl w:val="1"/>
          <w:numId w:val="20"/>
        </w:numPr>
      </w:pPr>
      <w:r>
        <w:t xml:space="preserve">Projects -&gt; </w:t>
      </w:r>
      <w:r w:rsidR="009B6332">
        <w:t xml:space="preserve">stessa struttura del writing. Fare ricerca su “datapublication” HTML tag. </w:t>
      </w:r>
    </w:p>
    <w:p w:rsidR="009B6332" w:rsidRDefault="009B6332" w:rsidP="009B6332"/>
    <w:p w:rsidR="009B6332" w:rsidRDefault="009B6332" w:rsidP="009B6332">
      <w:bookmarkStart w:id="0" w:name="_GoBack"/>
      <w:bookmarkEnd w:id="0"/>
    </w:p>
    <w:p w:rsidR="00747996" w:rsidRDefault="00747996" w:rsidP="00747996"/>
    <w:sectPr w:rsidR="00747996" w:rsidSect="004E1AED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996" w:rsidRDefault="00747996">
      <w:pPr>
        <w:spacing w:after="0" w:line="240" w:lineRule="auto"/>
      </w:pPr>
      <w:r>
        <w:separator/>
      </w:r>
    </w:p>
  </w:endnote>
  <w:endnote w:type="continuationSeparator" w:id="0">
    <w:p w:rsidR="00747996" w:rsidRDefault="00747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996" w:rsidRDefault="00747996">
      <w:pPr>
        <w:spacing w:after="0" w:line="240" w:lineRule="auto"/>
      </w:pPr>
      <w:r>
        <w:separator/>
      </w:r>
    </w:p>
  </w:footnote>
  <w:footnote w:type="continuationSeparator" w:id="0">
    <w:p w:rsidR="00747996" w:rsidRDefault="00747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8777B5"/>
    <w:multiLevelType w:val="multilevel"/>
    <w:tmpl w:val="376A4E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0E606EF"/>
    <w:multiLevelType w:val="multilevel"/>
    <w:tmpl w:val="4FB09D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13"/>
  </w:num>
  <w:num w:numId="5">
    <w:abstractNumId w:val="17"/>
  </w:num>
  <w:num w:numId="6">
    <w:abstractNumId w:val="18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996"/>
    <w:rsid w:val="00194DF6"/>
    <w:rsid w:val="004E1AED"/>
    <w:rsid w:val="005C12A5"/>
    <w:rsid w:val="00747996"/>
    <w:rsid w:val="009B6332"/>
    <w:rsid w:val="00A1310C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220A"/>
  <w15:docId w15:val="{C8903448-C513-42D5-B2B3-E69D7E1D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7479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7996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ejosue.com/contact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brikman.com/feed.xml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0401270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31BDDB5FD544B98C2F1E007B76D46E">
    <w:name w:val="5031BDDB5FD544B98C2F1E007B76D46E"/>
  </w:style>
  <w:style w:type="paragraph" w:customStyle="1" w:styleId="6C02A6EF75614EDC95B13A74B510C15E">
    <w:name w:val="6C02A6EF75614EDC95B13A74B510C15E"/>
  </w:style>
  <w:style w:type="paragraph" w:customStyle="1" w:styleId="CA1443E0691844989D1320020A92DD78">
    <w:name w:val="CA1443E0691844989D1320020A92DD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620C03-859F-4231-B239-C170AE5A9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bob</dc:creator>
  <cp:lastModifiedBy>bob</cp:lastModifiedBy>
  <cp:revision>1</cp:revision>
  <cp:lastPrinted>2019-07-03T18:28:00Z</cp:lastPrinted>
  <dcterms:created xsi:type="dcterms:W3CDTF">2019-07-03T18:12:00Z</dcterms:created>
  <dcterms:modified xsi:type="dcterms:W3CDTF">2019-07-03T18:28:00Z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